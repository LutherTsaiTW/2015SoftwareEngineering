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A435E" w14:textId="77777777" w:rsidR="00D93679" w:rsidRDefault="00260612" w:rsidP="00260612">
      <w:pPr>
        <w:spacing w:line="0" w:lineRule="atLeast"/>
        <w:jc w:val="center"/>
        <w:rPr>
          <w:rFonts w:ascii="標楷體" w:eastAsia="標楷體" w:hAnsi="標楷體"/>
          <w:b/>
          <w:sz w:val="36"/>
        </w:rPr>
      </w:pPr>
      <w:r w:rsidRPr="0046739A">
        <w:rPr>
          <w:rFonts w:ascii="標楷體" w:eastAsia="標楷體" w:hAnsi="標楷體"/>
          <w:b/>
          <w:sz w:val="36"/>
        </w:rPr>
        <w:t>2015 Software Engineering Meeting Record</w:t>
      </w:r>
    </w:p>
    <w:p w14:paraId="57660E05" w14:textId="77777777" w:rsidR="002C7F52" w:rsidRPr="004A03DF" w:rsidRDefault="002C7F52" w:rsidP="00260612">
      <w:pPr>
        <w:spacing w:line="0" w:lineRule="atLeast"/>
        <w:jc w:val="center"/>
        <w:rPr>
          <w:rFonts w:ascii="標楷體" w:eastAsia="標楷體" w:hAnsi="標楷體"/>
          <w:b/>
          <w:sz w:val="36"/>
        </w:rPr>
      </w:pPr>
    </w:p>
    <w:tbl>
      <w:tblPr>
        <w:tblStyle w:val="a3"/>
        <w:tblW w:w="10752" w:type="dxa"/>
        <w:tblLook w:val="04A0" w:firstRow="1" w:lastRow="0" w:firstColumn="1" w:lastColumn="0" w:noHBand="0" w:noVBand="1"/>
      </w:tblPr>
      <w:tblGrid>
        <w:gridCol w:w="1762"/>
        <w:gridCol w:w="3732"/>
        <w:gridCol w:w="1100"/>
        <w:gridCol w:w="4158"/>
      </w:tblGrid>
      <w:tr w:rsidR="00260612" w:rsidRPr="004A03DF" w14:paraId="50C658B4" w14:textId="77777777" w:rsidTr="008709E9">
        <w:tc>
          <w:tcPr>
            <w:tcW w:w="176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6B674FAD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日期</w:t>
            </w:r>
          </w:p>
        </w:tc>
        <w:tc>
          <w:tcPr>
            <w:tcW w:w="373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89A94" w14:textId="2B97F32E" w:rsidR="00260612" w:rsidRPr="004A03DF" w:rsidRDefault="002C7F5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/>
                <w:sz w:val="28"/>
              </w:rPr>
              <w:t>2015/11/03</w:t>
            </w:r>
            <w:r w:rsidR="00260612" w:rsidRPr="004A03DF">
              <w:rPr>
                <w:rFonts w:ascii="標楷體" w:eastAsia="標楷體" w:hAnsi="標楷體"/>
                <w:sz w:val="28"/>
              </w:rPr>
              <w:t xml:space="preserve"> (</w:t>
            </w:r>
            <w:r w:rsidRPr="004A03DF">
              <w:rPr>
                <w:rFonts w:ascii="標楷體" w:eastAsia="標楷體" w:hAnsi="標楷體" w:hint="eastAsia"/>
                <w:sz w:val="28"/>
              </w:rPr>
              <w:t>二</w:t>
            </w:r>
            <w:r w:rsidR="00260612" w:rsidRPr="004A03DF">
              <w:rPr>
                <w:rFonts w:ascii="標楷體" w:eastAsia="標楷體" w:hAnsi="標楷體"/>
                <w:sz w:val="28"/>
              </w:rPr>
              <w:t>)</w:t>
            </w:r>
          </w:p>
        </w:tc>
        <w:tc>
          <w:tcPr>
            <w:tcW w:w="11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48FF0DFC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地點</w:t>
            </w:r>
          </w:p>
        </w:tc>
        <w:tc>
          <w:tcPr>
            <w:tcW w:w="415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BC85DE0" w14:textId="1C721574" w:rsidR="00260612" w:rsidRPr="004A03DF" w:rsidRDefault="002C7F5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i</w:t>
            </w:r>
            <w:r w:rsidRPr="004A03DF">
              <w:rPr>
                <w:rFonts w:ascii="標楷體" w:eastAsia="標楷體" w:hAnsi="標楷體"/>
                <w:sz w:val="28"/>
              </w:rPr>
              <w:t>Share</w:t>
            </w:r>
          </w:p>
        </w:tc>
      </w:tr>
      <w:tr w:rsidR="00260612" w:rsidRPr="004A03DF" w14:paraId="02E59F35" w14:textId="77777777" w:rsidTr="008709E9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6445D4D2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時間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602578D" w14:textId="3BD01AB4" w:rsidR="00260612" w:rsidRPr="004A03DF" w:rsidRDefault="002C7F52" w:rsidP="008709E9">
            <w:pPr>
              <w:spacing w:line="0" w:lineRule="atLeast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/>
                <w:sz w:val="28"/>
              </w:rPr>
              <w:t>10:10~13:00</w:t>
            </w:r>
          </w:p>
        </w:tc>
      </w:tr>
      <w:tr w:rsidR="00260612" w:rsidRPr="004A03DF" w14:paraId="4373F9A7" w14:textId="77777777" w:rsidTr="008709E9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3E1965B5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開會目標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F5FA619" w14:textId="623F1A40" w:rsidR="00260612" w:rsidRPr="004A03DF" w:rsidRDefault="002C7F52" w:rsidP="008709E9">
            <w:pPr>
              <w:spacing w:line="0" w:lineRule="atLeast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Weekly Meeting &amp; Scrum</w:t>
            </w:r>
          </w:p>
        </w:tc>
      </w:tr>
      <w:tr w:rsidR="00260612" w:rsidRPr="004A03DF" w14:paraId="3F29DACB" w14:textId="77777777" w:rsidTr="008709E9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533D5D26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與會人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42B60B4" w14:textId="157FA05D" w:rsidR="00260612" w:rsidRPr="004A03DF" w:rsidRDefault="008709E9" w:rsidP="008709E9">
            <w:pPr>
              <w:spacing w:line="0" w:lineRule="atLeast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蔡易儒、陳亮宇、施帛辰、鄒令業</w:t>
            </w:r>
            <w:r w:rsidR="002C7F52" w:rsidRPr="004A03DF">
              <w:rPr>
                <w:rFonts w:ascii="標楷體" w:eastAsia="標楷體" w:hAnsi="標楷體" w:hint="eastAsia"/>
                <w:sz w:val="28"/>
              </w:rPr>
              <w:t>、林家文</w:t>
            </w:r>
          </w:p>
        </w:tc>
      </w:tr>
      <w:tr w:rsidR="00260612" w:rsidRPr="004A03DF" w14:paraId="3E95D99E" w14:textId="77777777" w:rsidTr="002C7F52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43BB6BE5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內容與決議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8271B58" w14:textId="6397B22F" w:rsidR="004746D3" w:rsidRPr="004A03DF" w:rsidRDefault="002C7F52" w:rsidP="002C7F52">
            <w:pPr>
              <w:pStyle w:val="a4"/>
              <w:widowControl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C</w:t>
            </w:r>
            <w:r w:rsidRPr="004A03DF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oding Standard</w:t>
            </w: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(提案人：施帛辰)</w:t>
            </w:r>
          </w:p>
          <w:p w14:paraId="630B29F9" w14:textId="3795C43B" w:rsidR="002C7F52" w:rsidRPr="004A03DF" w:rsidRDefault="004A03DF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案由</w:t>
            </w:r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：</w:t>
            </w:r>
          </w:p>
          <w:p w14:paraId="0356B481" w14:textId="77777777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目前各自程式碼都是各自為政的狀態</w:t>
            </w:r>
          </w:p>
          <w:p w14:paraId="305766F2" w14:textId="77777777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但是大家寫code的習慣都不大一樣</w:t>
            </w:r>
          </w:p>
          <w:p w14:paraId="2C2AD13D" w14:textId="24152097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是否要討論一套關於PHP code的撰寫標準</w:t>
            </w:r>
          </w:p>
          <w:p w14:paraId="11F212FD" w14:textId="2DBFA507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結論：</w:t>
            </w:r>
          </w:p>
          <w:p w14:paraId="684CE48F" w14:textId="26A02372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統一使用</w:t>
            </w:r>
            <w:r w:rsidRPr="004A03DF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Sublime</w:t>
            </w: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開發，並安裝</w:t>
            </w:r>
            <w:r w:rsidRPr="004A03DF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HTMLPrettify Package</w:t>
            </w:r>
          </w:p>
          <w:p w14:paraId="2C19B994" w14:textId="30D7C39D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詳見參考文件：</w:t>
            </w:r>
            <w:r w:rsidRPr="004A03DF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Sublime Text 3 – Prepare.pdf</w:t>
            </w:r>
          </w:p>
          <w:p w14:paraId="6078187A" w14:textId="3CBA763F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Php</w:t>
            </w: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</w:t>
            </w:r>
            <w:r w:rsidRPr="004A03DF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coding standard</w:t>
            </w: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先參照l</w:t>
            </w:r>
            <w:r w:rsidRPr="004A03DF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ogin.php</w:t>
            </w: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格式撰寫</w:t>
            </w:r>
          </w:p>
          <w:p w14:paraId="55AAE6C8" w14:textId="4664D5EE" w:rsidR="004746D3" w:rsidRPr="004A03DF" w:rsidRDefault="002C7F52" w:rsidP="002C7F52">
            <w:pPr>
              <w:pStyle w:val="a4"/>
              <w:widowControl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Retrieve Functions</w:t>
            </w: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(提案人：施帛辰)</w:t>
            </w:r>
          </w:p>
          <w:p w14:paraId="3429BCCB" w14:textId="66135003" w:rsidR="002C7F52" w:rsidRPr="004A03DF" w:rsidRDefault="004A03DF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案由</w:t>
            </w:r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：</w:t>
            </w:r>
          </w:p>
          <w:p w14:paraId="637E3081" w14:textId="77777777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有些重複的程式碼</w:t>
            </w:r>
          </w:p>
          <w:p w14:paraId="550D9E1B" w14:textId="6179C200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是不是應該把重複的部分提出來，作為</w:t>
            </w: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header </w:t>
            </w: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include到需要的部分</w:t>
            </w:r>
          </w:p>
          <w:p w14:paraId="06775E3C" w14:textId="584015B0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例如：</w:t>
            </w: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每一次MySQL的連線</w:t>
            </w:r>
          </w:p>
          <w:p w14:paraId="3C61E8D7" w14:textId="7684DBF2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結論：</w:t>
            </w:r>
          </w:p>
          <w:p w14:paraId="1F43EA67" w14:textId="21BD4ECD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會重複利用的程式碼擷取出來當header：並統一利用</w:t>
            </w: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Hackpad紀錄</w:t>
            </w:r>
          </w:p>
          <w:p w14:paraId="5DF098A5" w14:textId="564812B7" w:rsidR="004746D3" w:rsidRPr="004A03DF" w:rsidRDefault="002C7F52" w:rsidP="004A03DF">
            <w:pPr>
              <w:pStyle w:val="a4"/>
              <w:widowControl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伺服器時間處理</w:t>
            </w:r>
            <w:r w:rsidR="004A03DF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</w:t>
            </w:r>
            <w:r w:rsidR="004A03DF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(提案人：</w:t>
            </w:r>
            <w:r w:rsidR="004A03DF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陳亮宇</w:t>
            </w:r>
            <w:r w:rsidR="004A03DF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)</w:t>
            </w:r>
          </w:p>
          <w:p w14:paraId="0E239B1E" w14:textId="01447417" w:rsidR="002C7F52" w:rsidRPr="004A03DF" w:rsidRDefault="004A03DF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案由</w:t>
            </w:r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：</w:t>
            </w:r>
          </w:p>
          <w:p w14:paraId="4E9BA30B" w14:textId="77777777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要用使用者時間還是伺服器時間(美國時間)</w:t>
            </w:r>
          </w:p>
          <w:p w14:paraId="2F5C041E" w14:textId="43CAC6B8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結論：</w:t>
            </w:r>
          </w:p>
          <w:p w14:paraId="145851A6" w14:textId="6EAC8456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統一利用伺服器時間為優先，並透過ph</w:t>
            </w:r>
            <w:r w:rsidRPr="004A03DF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</w:t>
            </w: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轉換為GMT</w:t>
            </w:r>
            <w:r w:rsidRPr="004A03DF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+8</w:t>
            </w: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的時區</w:t>
            </w:r>
          </w:p>
          <w:p w14:paraId="4E5CE3EE" w14:textId="22C2A01C" w:rsidR="002C7F52" w:rsidRPr="004A03DF" w:rsidRDefault="004A03DF" w:rsidP="004A03DF">
            <w:pPr>
              <w:pStyle w:val="a4"/>
              <w:widowControl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時間格式 </w:t>
            </w: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(提案人：</w:t>
            </w: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陳亮宇</w:t>
            </w: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)</w:t>
            </w:r>
          </w:p>
          <w:p w14:paraId="06E760AA" w14:textId="75741420" w:rsidR="004A03DF" w:rsidRPr="004A03DF" w:rsidRDefault="004A03DF" w:rsidP="004A03DF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案由：</w:t>
            </w:r>
          </w:p>
          <w:p w14:paraId="36C63E61" w14:textId="64FE38ED" w:rsidR="004A03DF" w:rsidRPr="004A03DF" w:rsidRDefault="004A03DF" w:rsidP="004A03DF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如何儲存時間樣式</w:t>
            </w:r>
          </w:p>
          <w:p w14:paraId="0134FC93" w14:textId="6081846A" w:rsidR="004A03DF" w:rsidRPr="004A03DF" w:rsidRDefault="004A03DF" w:rsidP="004A03DF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200" w:left="48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結論：</w:t>
            </w:r>
          </w:p>
          <w:p w14:paraId="63C1C5ED" w14:textId="025BFD1E" w:rsidR="004A03DF" w:rsidRPr="004A03DF" w:rsidRDefault="004A03DF" w:rsidP="004A03DF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統一使用MySQL的Date&amp;Time格式</w:t>
            </w:r>
          </w:p>
          <w:p w14:paraId="14B50C2A" w14:textId="77777777" w:rsidR="00260612" w:rsidRPr="004A03DF" w:rsidRDefault="004A03DF" w:rsidP="004A03DF">
            <w:pPr>
              <w:pStyle w:val="a4"/>
              <w:widowControl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Project 輸入和顯示欄位</w:t>
            </w:r>
          </w:p>
          <w:p w14:paraId="4930D134" w14:textId="52B65424" w:rsidR="004A03DF" w:rsidRPr="004A03DF" w:rsidRDefault="004A03DF" w:rsidP="004A03DF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案由：</w:t>
            </w:r>
          </w:p>
          <w:p w14:paraId="322F39C4" w14:textId="162A8756" w:rsidR="004A03DF" w:rsidRPr="004A03DF" w:rsidRDefault="004A03DF" w:rsidP="004A03DF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Add project 和 Project List需要輸入輸出哪些欄位?</w:t>
            </w:r>
          </w:p>
          <w:p w14:paraId="5CF6CABF" w14:textId="77777777" w:rsidR="004A03DF" w:rsidRPr="004A03DF" w:rsidRDefault="004A03DF" w:rsidP="004A03DF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200" w:left="48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結論：</w:t>
            </w:r>
          </w:p>
          <w:p w14:paraId="02CCD65C" w14:textId="2E4FBFC9" w:rsidR="004A03DF" w:rsidRPr="004A03DF" w:rsidRDefault="004A03DF" w:rsidP="004A03DF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Arial"/>
                <w:color w:val="4D4D4D"/>
                <w:shd w:val="clear" w:color="auto" w:fill="FFFFFF"/>
              </w:rPr>
            </w:pPr>
            <w:r w:rsidRPr="004A03DF">
              <w:rPr>
                <w:rFonts w:ascii="標楷體" w:eastAsia="標楷體" w:hAnsi="標楷體" w:cs="Arial"/>
                <w:color w:val="4D4D4D"/>
                <w:shd w:val="clear" w:color="auto" w:fill="FFFFFF"/>
              </w:rPr>
              <w:t>在Project List，Desc</w:t>
            </w:r>
            <w:r w:rsidRPr="004A03DF">
              <w:rPr>
                <w:rFonts w:ascii="標楷體" w:eastAsia="標楷體" w:hAnsi="標楷體" w:cs="Arial" w:hint="eastAsia"/>
                <w:color w:val="4D4D4D"/>
                <w:shd w:val="clear" w:color="auto" w:fill="FFFFFF"/>
              </w:rPr>
              <w:t>(描述)</w:t>
            </w:r>
            <w:r w:rsidRPr="004A03DF">
              <w:rPr>
                <w:rFonts w:ascii="標楷體" w:eastAsia="標楷體" w:hAnsi="標楷體" w:cs="Arial"/>
                <w:color w:val="4D4D4D"/>
                <w:shd w:val="clear" w:color="auto" w:fill="FFFFFF"/>
              </w:rPr>
              <w:t>與Pid</w:t>
            </w:r>
            <w:r w:rsidRPr="004A03DF">
              <w:rPr>
                <w:rFonts w:ascii="標楷體" w:eastAsia="標楷體" w:hAnsi="標楷體" w:cs="Arial" w:hint="eastAsia"/>
                <w:color w:val="4D4D4D"/>
                <w:shd w:val="clear" w:color="auto" w:fill="FFFFFF"/>
              </w:rPr>
              <w:t>(編號)</w:t>
            </w:r>
            <w:r w:rsidRPr="004A03DF">
              <w:rPr>
                <w:rFonts w:ascii="標楷體" w:eastAsia="標楷體" w:hAnsi="標楷體" w:cs="Arial"/>
                <w:color w:val="4D4D4D"/>
                <w:shd w:val="clear" w:color="auto" w:fill="FFFFFF"/>
              </w:rPr>
              <w:t>不用顯示，其餘</w:t>
            </w:r>
            <w:r w:rsidRPr="004A03DF">
              <w:rPr>
                <w:rFonts w:ascii="標楷體" w:eastAsia="標楷體" w:hAnsi="標楷體" w:cs="Arial" w:hint="eastAsia"/>
                <w:color w:val="4D4D4D"/>
                <w:shd w:val="clear" w:color="auto" w:fill="FFFFFF"/>
              </w:rPr>
              <w:t>欄位</w:t>
            </w:r>
            <w:r w:rsidRPr="004A03DF">
              <w:rPr>
                <w:rFonts w:ascii="標楷體" w:eastAsia="標楷體" w:hAnsi="標楷體" w:cs="Arial"/>
                <w:color w:val="4D4D4D"/>
                <w:shd w:val="clear" w:color="auto" w:fill="FFFFFF"/>
              </w:rPr>
              <w:t>都要</w:t>
            </w:r>
            <w:r w:rsidRPr="004A03DF">
              <w:rPr>
                <w:rFonts w:ascii="標楷體" w:eastAsia="標楷體" w:hAnsi="標楷體" w:cs="Arial" w:hint="eastAsia"/>
                <w:color w:val="4D4D4D"/>
                <w:shd w:val="clear" w:color="auto" w:fill="FFFFFF"/>
              </w:rPr>
              <w:t>顯示</w:t>
            </w:r>
          </w:p>
          <w:p w14:paraId="447D4202" w14:textId="751C0B71" w:rsidR="004A03DF" w:rsidRPr="004A03DF" w:rsidRDefault="004A03DF" w:rsidP="004A03DF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在Add Project API新增Company和預估日期輸入</w:t>
            </w:r>
          </w:p>
          <w:p w14:paraId="08F93F1C" w14:textId="77777777" w:rsidR="004A03DF" w:rsidRDefault="004A03DF" w:rsidP="004A03DF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</w:p>
          <w:p w14:paraId="6F1CF66E" w14:textId="77777777" w:rsidR="00C6525D" w:rsidRPr="004A03DF" w:rsidRDefault="00C6525D" w:rsidP="004A03DF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</w:p>
          <w:p w14:paraId="4526BF1D" w14:textId="77777777" w:rsidR="004A03DF" w:rsidRDefault="00C6525D" w:rsidP="00C6525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-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-------------SCRUM---------------</w:t>
            </w:r>
          </w:p>
          <w:p w14:paraId="7A7E9DC3" w14:textId="58DA8C27" w:rsidR="00C6525D" w:rsidRDefault="00C6525D" w:rsidP="00C6525D">
            <w:pPr>
              <w:pStyle w:val="a4"/>
              <w:widowControl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C6525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Project List API 修改</w:t>
            </w:r>
          </w:p>
          <w:p w14:paraId="07880304" w14:textId="419431A9" w:rsidR="00C6525D" w:rsidRDefault="00C6525D" w:rsidP="00C6525D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估計時間：2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6D41EBEB" w14:textId="7EE5B40F" w:rsidR="00C6525D" w:rsidRDefault="00C6525D" w:rsidP="00C6525D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施工項目：</w:t>
            </w:r>
            <w:r w:rsidRPr="00C6525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改user info 用 include 取</w:t>
            </w:r>
          </w:p>
          <w:p w14:paraId="533F9EF1" w14:textId="2A615F77" w:rsidR="00C6525D" w:rsidRDefault="00C6525D" w:rsidP="00C6525D">
            <w:pPr>
              <w:pStyle w:val="a4"/>
              <w:widowControl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C6525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Project Table 時間格式</w:t>
            </w:r>
          </w:p>
          <w:p w14:paraId="02EEAC60" w14:textId="02A38E12" w:rsidR="00C6525D" w:rsidRDefault="00C6525D" w:rsidP="00C6525D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0.5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755CC496" w14:textId="785A8E8A" w:rsidR="00C6525D" w:rsidRPr="00C6525D" w:rsidRDefault="00C6525D" w:rsidP="00C6525D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施工項目：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修改時間格式</w:t>
            </w:r>
          </w:p>
          <w:p w14:paraId="74982DDF" w14:textId="686E7A56" w:rsidR="00C6525D" w:rsidRDefault="00C6525D" w:rsidP="00C6525D">
            <w:pPr>
              <w:pStyle w:val="a4"/>
              <w:widowControl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C6525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lastRenderedPageBreak/>
              <w:t>Project List 頁面修改</w:t>
            </w:r>
          </w:p>
          <w:p w14:paraId="6878524B" w14:textId="218E6409" w:rsidR="00C6525D" w:rsidRDefault="00C6525D" w:rsidP="00C6525D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1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0B3AC3DB" w14:textId="6540C859" w:rsidR="00C6525D" w:rsidRPr="00C6525D" w:rsidRDefault="00C6525D" w:rsidP="00C6525D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施工項目：</w:t>
            </w:r>
            <w:r w:rsidRPr="00C6525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用Hidden儲存pid，加入辨識Owner</w:t>
            </w:r>
          </w:p>
          <w:p w14:paraId="71582482" w14:textId="723E8900" w:rsidR="00C6525D" w:rsidRDefault="00C6525D" w:rsidP="00C6525D">
            <w:pPr>
              <w:pStyle w:val="a4"/>
              <w:widowControl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C6525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Add Project API</w:t>
            </w:r>
          </w:p>
          <w:p w14:paraId="794ECDB5" w14:textId="3548A95B" w:rsidR="00C6525D" w:rsidRDefault="00C6525D" w:rsidP="00C6525D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0.5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03DABB44" w14:textId="13286BB8" w:rsidR="00C6525D" w:rsidRPr="00C6525D" w:rsidRDefault="00C6525D" w:rsidP="00C6525D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施工項目：</w:t>
            </w:r>
            <w:r w:rsidR="00AF43C1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完成Add Project A</w:t>
            </w:r>
            <w:r w:rsidR="00AF43C1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PI</w:t>
            </w:r>
          </w:p>
          <w:p w14:paraId="641AAD60" w14:textId="7F1803A9" w:rsidR="00C6525D" w:rsidRDefault="00C6525D" w:rsidP="00C6525D">
            <w:pPr>
              <w:pStyle w:val="a4"/>
              <w:widowControl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C6525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Project Detail 頁面實作</w:t>
            </w:r>
          </w:p>
          <w:p w14:paraId="01FA979E" w14:textId="6BBAC726" w:rsidR="00AF43C1" w:rsidRDefault="00AF43C1" w:rsidP="00AF43C1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2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24DE5F4B" w14:textId="5DB22E70" w:rsidR="00AF43C1" w:rsidRPr="00AF43C1" w:rsidRDefault="00AF43C1" w:rsidP="00AF43C1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施工項目：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依設計圖實作</w:t>
            </w:r>
          </w:p>
          <w:p w14:paraId="3F95D7EF" w14:textId="71B6E158" w:rsidR="00C6525D" w:rsidRDefault="00C6525D" w:rsidP="00C6525D">
            <w:pPr>
              <w:pStyle w:val="a4"/>
              <w:widowControl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C6525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Edit Project 頁面實作</w:t>
            </w:r>
          </w:p>
          <w:p w14:paraId="25AA8D2F" w14:textId="6019194B" w:rsidR="00AF43C1" w:rsidRDefault="00AF43C1" w:rsidP="00AF43C1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3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7C24AA6A" w14:textId="591B9CC3" w:rsidR="00AF43C1" w:rsidRPr="00AF43C1" w:rsidRDefault="00AF43C1" w:rsidP="00AF43C1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施工項目：依設計圖實作</w:t>
            </w:r>
          </w:p>
          <w:p w14:paraId="0FEFD9EB" w14:textId="5E013AC9" w:rsidR="00C6525D" w:rsidRDefault="00C6525D" w:rsidP="00C6525D">
            <w:pPr>
              <w:pStyle w:val="a4"/>
              <w:widowControl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C6525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Project Detail 頁面設計</w:t>
            </w:r>
          </w:p>
          <w:p w14:paraId="6BC3557E" w14:textId="55FC4550" w:rsidR="00AF43C1" w:rsidRDefault="00AF43C1" w:rsidP="00AF43C1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1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04BD4316" w14:textId="611E03A2" w:rsidR="00AF43C1" w:rsidRPr="00AF43C1" w:rsidRDefault="00AF43C1" w:rsidP="00AF43C1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施工項目：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設計頁面</w:t>
            </w:r>
          </w:p>
          <w:p w14:paraId="25AB2EA6" w14:textId="2CBA9024" w:rsidR="00AF43C1" w:rsidRDefault="00AF43C1" w:rsidP="00AF43C1">
            <w:pPr>
              <w:pStyle w:val="a4"/>
              <w:widowControl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43C1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Add Project 頁面重新設計</w:t>
            </w:r>
          </w:p>
          <w:p w14:paraId="0A87DFC9" w14:textId="34579A25" w:rsidR="00AF43C1" w:rsidRDefault="00AF43C1" w:rsidP="00AF43C1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1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17BB6113" w14:textId="370297A5" w:rsidR="00AF43C1" w:rsidRPr="00AF43C1" w:rsidRDefault="00AF43C1" w:rsidP="00AF43C1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施工項目：設計頁面</w:t>
            </w:r>
          </w:p>
          <w:p w14:paraId="0C38712D" w14:textId="6FBCF519" w:rsidR="00AF43C1" w:rsidRDefault="00AF43C1" w:rsidP="00AF43C1">
            <w:pPr>
              <w:pStyle w:val="a4"/>
              <w:widowControl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43C1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Add Project 頁面實作</w:t>
            </w:r>
          </w:p>
          <w:p w14:paraId="09E51804" w14:textId="10E7A47A" w:rsidR="00AF43C1" w:rsidRDefault="00AF43C1" w:rsidP="00AF43C1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1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4705A4F3" w14:textId="51177FA5" w:rsidR="00C6525D" w:rsidRPr="00C6525D" w:rsidRDefault="00AF43C1" w:rsidP="00AF43C1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施工項目：依設計圖實作</w:t>
            </w:r>
          </w:p>
        </w:tc>
      </w:tr>
      <w:tr w:rsidR="002C7F52" w:rsidRPr="0046739A" w14:paraId="4EC6907C" w14:textId="77777777" w:rsidTr="008709E9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3A9C4FE4" w14:textId="465610A4" w:rsidR="002C7F52" w:rsidRPr="0046739A" w:rsidRDefault="002C7F52" w:rsidP="008709E9">
            <w:pPr>
              <w:spacing w:line="0" w:lineRule="atLeast"/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lastRenderedPageBreak/>
              <w:t>備註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B1A2FD" w14:textId="693F7291" w:rsidR="002C7F52" w:rsidRPr="001E3A03" w:rsidRDefault="001E3A03" w:rsidP="001E3A0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無</w:t>
            </w:r>
            <w:bookmarkStart w:id="0" w:name="_GoBack"/>
            <w:bookmarkEnd w:id="0"/>
          </w:p>
        </w:tc>
      </w:tr>
    </w:tbl>
    <w:p w14:paraId="15CA45FD" w14:textId="77777777" w:rsidR="00260612" w:rsidRPr="00260612" w:rsidRDefault="00260612" w:rsidP="00260612">
      <w:pPr>
        <w:spacing w:line="0" w:lineRule="atLeast"/>
        <w:rPr>
          <w:rFonts w:ascii="Kaiti TC Regular" w:eastAsia="Kaiti TC Regular" w:hAnsi="Kaiti TC Regular"/>
        </w:rPr>
      </w:pPr>
    </w:p>
    <w:sectPr w:rsidR="00260612" w:rsidRPr="00260612" w:rsidSect="00260612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02542" w14:textId="77777777" w:rsidR="008E4190" w:rsidRDefault="008E4190" w:rsidP="0046739A">
      <w:r>
        <w:separator/>
      </w:r>
    </w:p>
  </w:endnote>
  <w:endnote w:type="continuationSeparator" w:id="0">
    <w:p w14:paraId="3E1D433E" w14:textId="77777777" w:rsidR="008E4190" w:rsidRDefault="008E4190" w:rsidP="0046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 TC Regular">
    <w:altName w:val="Arial Unicode MS"/>
    <w:charset w:val="51"/>
    <w:family w:val="auto"/>
    <w:pitch w:val="variable"/>
    <w:sig w:usb0="00000000" w:usb1="280F3C52" w:usb2="00000016" w:usb3="00000000" w:csb0="001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B5FAE" w14:textId="77777777" w:rsidR="008E4190" w:rsidRDefault="008E4190" w:rsidP="0046739A">
      <w:r>
        <w:separator/>
      </w:r>
    </w:p>
  </w:footnote>
  <w:footnote w:type="continuationSeparator" w:id="0">
    <w:p w14:paraId="0DE81631" w14:textId="77777777" w:rsidR="008E4190" w:rsidRDefault="008E4190" w:rsidP="0046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2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3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4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5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0000076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0000015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000016"/>
    <w:lvl w:ilvl="0" w:tplc="0000083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00000017"/>
    <w:lvl w:ilvl="0" w:tplc="0000089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00000018"/>
    <w:lvl w:ilvl="0" w:tplc="000008F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00000019"/>
    <w:lvl w:ilvl="0" w:tplc="0000096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0000001A"/>
    <w:lvl w:ilvl="0" w:tplc="000009C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0000001B"/>
    <w:lvl w:ilvl="0" w:tplc="00000A2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0000001C"/>
    <w:lvl w:ilvl="0" w:tplc="00000A8D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0000001D"/>
    <w:lvl w:ilvl="0" w:tplc="00000AF1">
      <w:start w:val="1"/>
      <w:numFmt w:val="bullet"/>
      <w:lvlText w:val="◦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22AC60E2"/>
    <w:multiLevelType w:val="hybridMultilevel"/>
    <w:tmpl w:val="38D6BA5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24BB57D5"/>
    <w:multiLevelType w:val="multilevel"/>
    <w:tmpl w:val="ABD6BED6"/>
    <w:lvl w:ilvl="0">
      <w:start w:val="1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8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" w:hanging="8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30E210AA"/>
    <w:multiLevelType w:val="hybridMultilevel"/>
    <w:tmpl w:val="CCEC1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1"/>
  </w:num>
  <w:num w:numId="31">
    <w:abstractNumId w:val="30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12"/>
    <w:rsid w:val="001E3A03"/>
    <w:rsid w:val="00260612"/>
    <w:rsid w:val="002C5A4C"/>
    <w:rsid w:val="002C7F52"/>
    <w:rsid w:val="0046739A"/>
    <w:rsid w:val="004746D3"/>
    <w:rsid w:val="004A03DF"/>
    <w:rsid w:val="008709E9"/>
    <w:rsid w:val="008D6171"/>
    <w:rsid w:val="008E4190"/>
    <w:rsid w:val="00AF43C1"/>
    <w:rsid w:val="00C6525D"/>
    <w:rsid w:val="00D9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2283D"/>
  <w14:defaultImageDpi w14:val="300"/>
  <w15:docId w15:val="{F22269A8-0F58-444E-B6B4-133A1C4D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0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46D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673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6739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673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673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 Tsai</dc:creator>
  <cp:keywords/>
  <dc:description/>
  <cp:lastModifiedBy>LutherTsai</cp:lastModifiedBy>
  <cp:revision>6</cp:revision>
  <dcterms:created xsi:type="dcterms:W3CDTF">2015-10-08T05:44:00Z</dcterms:created>
  <dcterms:modified xsi:type="dcterms:W3CDTF">2015-11-09T14:15:00Z</dcterms:modified>
</cp:coreProperties>
</file>